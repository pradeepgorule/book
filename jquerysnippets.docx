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5C4427" w:rsidP="00AA089B">
                                  <w:pPr>
                                    <w:pStyle w:val="Logo"/>
                                  </w:pPr>
                                  <w: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5C4427" w:rsidP="00AA089B">
                            <w:pPr>
                              <w:pStyle w:val="Logo"/>
                            </w:pPr>
                            <w:r>
                              <w:t>Jquery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5C4427" w:rsidP="00A66B18">
            <w:pPr>
              <w:pStyle w:val="ContactInfo"/>
            </w:pPr>
            <w:r>
              <w:t xml:space="preserve">  </w:t>
            </w:r>
          </w:p>
          <w:p w:rsidR="003E24DF" w:rsidRPr="0041428F" w:rsidRDefault="005C4427" w:rsidP="00A66B18">
            <w:pPr>
              <w:pStyle w:val="ContactInfo"/>
            </w:pPr>
            <w:r>
              <w:t xml:space="preserve"> </w:t>
            </w:r>
          </w:p>
          <w:p w:rsidR="003E24DF" w:rsidRPr="00A66B18" w:rsidRDefault="005C4427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 xml:space="preserve"> </w:t>
            </w:r>
          </w:p>
          <w:p w:rsidR="003E24DF" w:rsidRPr="0041428F" w:rsidRDefault="005C4427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 xml:space="preserve"> </w:t>
            </w:r>
          </w:p>
          <w:p w:rsidR="003E24DF" w:rsidRPr="0041428F" w:rsidRDefault="005C4427" w:rsidP="005C4427">
            <w:pPr>
              <w:pStyle w:val="ContactInfo"/>
              <w:rPr>
                <w:color w:val="000000" w:themeColor="text1"/>
              </w:rPr>
            </w:pPr>
            <w:r>
              <w:t xml:space="preserve"> </w:t>
            </w:r>
          </w:p>
        </w:tc>
      </w:tr>
    </w:tbl>
    <w:p w:rsidR="00A66B18" w:rsidRDefault="00A66B18"/>
    <w:p w:rsidR="00A66B18" w:rsidRDefault="00A66B18" w:rsidP="00A6783B">
      <w:pPr>
        <w:pStyle w:val="Signature"/>
        <w:rPr>
          <w:color w:val="000000" w:themeColor="text1"/>
        </w:rPr>
      </w:pPr>
    </w:p>
    <w:p w:rsidR="002C52D8" w:rsidRDefault="00DD2132" w:rsidP="00DD2132">
      <w:pPr>
        <w:pStyle w:val="Signature"/>
        <w:numPr>
          <w:ilvl w:val="0"/>
          <w:numId w:val="1"/>
        </w:numPr>
        <w:rPr>
          <w:rFonts w:ascii="Arial" w:hAnsi="Arial" w:cs="Arial"/>
          <w:b w:val="0"/>
          <w:color w:val="000000" w:themeColor="text1"/>
          <w:sz w:val="20"/>
        </w:rPr>
      </w:pPr>
      <w:r w:rsidRPr="00DD2132">
        <w:rPr>
          <w:rFonts w:ascii="Arial" w:hAnsi="Arial" w:cs="Arial"/>
          <w:b w:val="0"/>
          <w:color w:val="000000" w:themeColor="text1"/>
          <w:sz w:val="20"/>
        </w:rPr>
        <w:t>jQuery Selector</w:t>
      </w:r>
      <w:r>
        <w:rPr>
          <w:rFonts w:ascii="Arial" w:hAnsi="Arial" w:cs="Arial"/>
          <w:b w:val="0"/>
          <w:color w:val="000000" w:themeColor="text1"/>
          <w:sz w:val="20"/>
        </w:rPr>
        <w:t xml:space="preserve">  :-  </w:t>
      </w:r>
    </w:p>
    <w:p w:rsidR="00DD2132" w:rsidRDefault="00DD2132" w:rsidP="00DD2132">
      <w:pPr>
        <w:pStyle w:val="Signature"/>
        <w:ind w:left="1440"/>
        <w:rPr>
          <w:rFonts w:ascii="Arial" w:hAnsi="Arial" w:cs="Arial"/>
          <w:b w:val="0"/>
          <w:color w:val="000000" w:themeColor="text1"/>
          <w:sz w:val="20"/>
        </w:rPr>
      </w:pPr>
    </w:p>
    <w:p w:rsidR="00AD207D" w:rsidRPr="00AD207D" w:rsidRDefault="00AD207D" w:rsidP="00AD207D">
      <w:pPr>
        <w:shd w:val="clear" w:color="auto" w:fill="FFFFFF"/>
        <w:spacing w:before="288" w:after="288"/>
        <w:ind w:left="1440" w:right="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</w:pPr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jQuery selectors allow you to select and manipulate HTML element(s).</w:t>
      </w:r>
    </w:p>
    <w:p w:rsidR="00AD207D" w:rsidRPr="00AD207D" w:rsidRDefault="00AD207D" w:rsidP="00AD207D">
      <w:pPr>
        <w:shd w:val="clear" w:color="auto" w:fill="FFFFFF"/>
        <w:spacing w:before="288" w:after="288"/>
        <w:ind w:left="1440" w:right="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</w:pPr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jQuery selectors are used to "find" (or select) HTML elements based on their name, id, classes, types, attributes, values of attributes and much more. It's based on the existing </w:t>
      </w:r>
      <w:hyperlink r:id="rId10" w:history="1">
        <w:r w:rsidRPr="00AD207D">
          <w:rPr>
            <w:rFonts w:ascii="Verdana" w:eastAsia="Times New Roman" w:hAnsi="Verdana" w:cs="Times New Roman"/>
            <w:color w:val="0000FF"/>
            <w:kern w:val="0"/>
            <w:sz w:val="16"/>
            <w:szCs w:val="16"/>
            <w:u w:val="single"/>
            <w:lang w:eastAsia="en-US"/>
          </w:rPr>
          <w:t>CSS Selectors</w:t>
        </w:r>
      </w:hyperlink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, and in addition, it has some own custom selectors.</w:t>
      </w:r>
    </w:p>
    <w:p w:rsidR="00AD207D" w:rsidRDefault="00AD207D" w:rsidP="00AD207D">
      <w:pPr>
        <w:shd w:val="clear" w:color="auto" w:fill="FFFFFF"/>
        <w:spacing w:before="288" w:after="288"/>
        <w:ind w:left="1440" w:right="0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</w:pPr>
      <w:r w:rsidRPr="00AD207D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en-US"/>
        </w:rPr>
        <w:t>All selectors in jQuery start with the dollar sign and parentheses: $().</w:t>
      </w:r>
    </w:p>
    <w:p w:rsidR="00E64E2D" w:rsidRPr="00E64E2D" w:rsidRDefault="00024516" w:rsidP="00E64E2D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ind w:right="0"/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</w:pPr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The Element Selector  :-</w:t>
      </w:r>
    </w:p>
    <w:p w:rsidR="00E64E2D" w:rsidRPr="00E64E2D" w:rsidRDefault="00C858B4" w:rsidP="00E64E2D">
      <w:pPr>
        <w:shd w:val="clear" w:color="auto" w:fill="FFFFFF"/>
        <w:spacing w:before="288" w:after="288"/>
        <w:ind w:left="2160" w:right="0"/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</w:pPr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The jQuery element selector selects elements based on the element name. You can select all </w:t>
      </w:r>
      <w:r w:rsidRPr="00E64E2D">
        <w:rPr>
          <w:rFonts w:ascii="Arial" w:eastAsia="Times New Roman" w:hAnsi="Arial" w:cs="Arial"/>
          <w:color w:val="DC143C"/>
          <w:kern w:val="0"/>
          <w:sz w:val="16"/>
          <w:szCs w:val="16"/>
          <w:shd w:val="clear" w:color="auto" w:fill="F1F1F1"/>
          <w:lang w:eastAsia="en-US"/>
        </w:rPr>
        <w:t>&lt;p&gt;</w:t>
      </w:r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> elements on a page like this:</w:t>
      </w:r>
    </w:p>
    <w:p w:rsidR="00E64E2D" w:rsidRDefault="00E64E2D" w:rsidP="00E64E2D">
      <w:pPr>
        <w:shd w:val="clear" w:color="auto" w:fill="FFFFFF"/>
        <w:spacing w:before="288" w:after="288"/>
        <w:ind w:left="2160" w:right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E64E2D">
        <w:rPr>
          <w:rFonts w:ascii="Arial" w:eastAsia="Times New Roman" w:hAnsi="Arial" w:cs="Arial"/>
          <w:color w:val="000000"/>
          <w:kern w:val="0"/>
          <w:sz w:val="16"/>
          <w:szCs w:val="16"/>
          <w:lang w:eastAsia="en-US"/>
        </w:rPr>
        <w:t xml:space="preserve">e.g   </w:t>
      </w:r>
      <w:r w:rsidRPr="00E64E2D">
        <w:rPr>
          <w:rFonts w:ascii="Arial" w:hAnsi="Arial" w:cs="Arial"/>
          <w:color w:val="000000"/>
          <w:sz w:val="16"/>
          <w:szCs w:val="16"/>
          <w:shd w:val="clear" w:color="auto" w:fill="FFFFFF"/>
        </w:rPr>
        <w:t>$(</w:t>
      </w:r>
      <w:r w:rsidRPr="00E64E2D">
        <w:rPr>
          <w:rStyle w:val="jsstringcolor"/>
          <w:rFonts w:ascii="Arial" w:hAnsi="Arial" w:cs="Arial"/>
          <w:color w:val="A52A2A"/>
          <w:sz w:val="16"/>
          <w:szCs w:val="16"/>
          <w:shd w:val="clear" w:color="auto" w:fill="FFFFFF"/>
        </w:rPr>
        <w:t>"p"</w:t>
      </w:r>
      <w:r w:rsidRPr="00E64E2D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&lt;script&gt;</w:t>
      </w:r>
    </w:p>
    <w:p w:rsidR="00DF295D" w:rsidRPr="00F9162D" w:rsidRDefault="00DF295D" w:rsidP="00F149BC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$(document).ready(function(){</w:t>
      </w:r>
    </w:p>
    <w:p w:rsidR="00DF295D" w:rsidRPr="00F9162D" w:rsidRDefault="00DF295D" w:rsidP="00F149BC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 xml:space="preserve">  $("button").click(function(){</w:t>
      </w:r>
    </w:p>
    <w:p w:rsidR="00DF295D" w:rsidRPr="00F9162D" w:rsidRDefault="00DF295D" w:rsidP="00F149BC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 xml:space="preserve">    $("p").hide();</w:t>
      </w:r>
    </w:p>
    <w:p w:rsidR="00DF295D" w:rsidRPr="00F9162D" w:rsidRDefault="00DF295D" w:rsidP="00F149BC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 xml:space="preserve">  });</w:t>
      </w:r>
    </w:p>
    <w:p w:rsidR="00DF295D" w:rsidRPr="00F9162D" w:rsidRDefault="00DF295D" w:rsidP="00F149BC">
      <w:pPr>
        <w:pStyle w:val="Signature"/>
        <w:ind w:left="360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});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&lt;/script&gt;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&lt;/head&gt;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&lt;body&gt;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&lt;h2&gt;This is a heading&lt;/h2&gt;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&lt;p&gt;This is a paragraph.&lt;/p&gt;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&lt;p&gt;This is another paragraph.&lt;/p&gt;</w:t>
      </w:r>
    </w:p>
    <w:p w:rsidR="00DF295D" w:rsidRPr="00F9162D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</w:p>
    <w:p w:rsidR="00DD2132" w:rsidRDefault="00DF295D" w:rsidP="00DF295D">
      <w:pPr>
        <w:pStyle w:val="Signature"/>
        <w:ind w:left="2880"/>
        <w:rPr>
          <w:rFonts w:ascii="Arial" w:hAnsi="Arial" w:cs="Arial"/>
          <w:b w:val="0"/>
          <w:color w:val="0070C0"/>
          <w:sz w:val="20"/>
        </w:rPr>
      </w:pPr>
      <w:r w:rsidRPr="00F9162D">
        <w:rPr>
          <w:rFonts w:ascii="Arial" w:hAnsi="Arial" w:cs="Arial"/>
          <w:b w:val="0"/>
          <w:color w:val="0070C0"/>
          <w:sz w:val="20"/>
        </w:rPr>
        <w:t>&lt;button&gt;Click me to hide paragraphs&lt;/button&gt;</w:t>
      </w:r>
    </w:p>
    <w:p w:rsidR="002E30E0" w:rsidRDefault="002E30E0" w:rsidP="002E30E0">
      <w:pPr>
        <w:pStyle w:val="Signature"/>
        <w:rPr>
          <w:rFonts w:ascii="Arial" w:hAnsi="Arial" w:cs="Arial"/>
          <w:b w:val="0"/>
          <w:color w:val="0070C0"/>
          <w:sz w:val="20"/>
        </w:rPr>
      </w:pPr>
      <w:r>
        <w:rPr>
          <w:rFonts w:ascii="Arial" w:hAnsi="Arial" w:cs="Arial"/>
          <w:b w:val="0"/>
          <w:color w:val="0070C0"/>
          <w:sz w:val="20"/>
        </w:rPr>
        <w:tab/>
      </w:r>
      <w:r>
        <w:rPr>
          <w:rFonts w:ascii="Arial" w:hAnsi="Arial" w:cs="Arial"/>
          <w:b w:val="0"/>
          <w:color w:val="0070C0"/>
          <w:sz w:val="20"/>
        </w:rPr>
        <w:tab/>
      </w:r>
    </w:p>
    <w:p w:rsidR="002E30E0" w:rsidRDefault="002E30E0" w:rsidP="002E30E0">
      <w:pPr>
        <w:pStyle w:val="Signature"/>
        <w:numPr>
          <w:ilvl w:val="0"/>
          <w:numId w:val="2"/>
        </w:numPr>
        <w:rPr>
          <w:rFonts w:ascii="Arial" w:hAnsi="Arial" w:cs="Arial"/>
          <w:b w:val="0"/>
          <w:color w:val="000000" w:themeColor="text1"/>
          <w:sz w:val="20"/>
        </w:rPr>
      </w:pPr>
      <w:r w:rsidRPr="002E30E0">
        <w:rPr>
          <w:rFonts w:ascii="Arial" w:hAnsi="Arial" w:cs="Arial"/>
          <w:b w:val="0"/>
          <w:color w:val="000000" w:themeColor="text1"/>
          <w:sz w:val="20"/>
        </w:rPr>
        <w:t>The  #id Selector</w:t>
      </w:r>
      <w:r>
        <w:rPr>
          <w:rFonts w:ascii="Arial" w:hAnsi="Arial" w:cs="Arial"/>
          <w:b w:val="0"/>
          <w:color w:val="000000" w:themeColor="text1"/>
          <w:sz w:val="20"/>
        </w:rPr>
        <w:t xml:space="preserve"> : -</w:t>
      </w:r>
    </w:p>
    <w:p w:rsidR="002E30E0" w:rsidRDefault="002E30E0" w:rsidP="002E30E0">
      <w:pPr>
        <w:pStyle w:val="Signature"/>
        <w:ind w:left="2160"/>
        <w:rPr>
          <w:rFonts w:ascii="Arial" w:hAnsi="Arial" w:cs="Arial"/>
          <w:b w:val="0"/>
          <w:color w:val="000000" w:themeColor="text1"/>
          <w:sz w:val="20"/>
        </w:rPr>
      </w:pPr>
    </w:p>
    <w:p w:rsidR="002E30E0" w:rsidRPr="002E30E0" w:rsidRDefault="002E30E0" w:rsidP="002E30E0">
      <w:pPr>
        <w:pStyle w:val="Signature"/>
        <w:ind w:left="2160"/>
        <w:rPr>
          <w:rFonts w:ascii="Arial" w:hAnsi="Arial" w:cs="Arial"/>
          <w:b w:val="0"/>
          <w:color w:val="000000" w:themeColor="text1"/>
          <w:sz w:val="20"/>
        </w:rPr>
      </w:pPr>
      <w:bookmarkStart w:id="0" w:name="_GoBack"/>
      <w:bookmarkEnd w:id="0"/>
    </w:p>
    <w:sectPr w:rsidR="002E30E0" w:rsidRPr="002E30E0" w:rsidSect="00A66B1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5CD" w:rsidRDefault="00E065CD" w:rsidP="00A66B18">
      <w:pPr>
        <w:spacing w:before="0" w:after="0"/>
      </w:pPr>
      <w:r>
        <w:separator/>
      </w:r>
    </w:p>
  </w:endnote>
  <w:endnote w:type="continuationSeparator" w:id="0">
    <w:p w:rsidR="00E065CD" w:rsidRDefault="00E065C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5CD" w:rsidRDefault="00E065CD" w:rsidP="00A66B18">
      <w:pPr>
        <w:spacing w:before="0" w:after="0"/>
      </w:pPr>
      <w:r>
        <w:separator/>
      </w:r>
    </w:p>
  </w:footnote>
  <w:footnote w:type="continuationSeparator" w:id="0">
    <w:p w:rsidR="00E065CD" w:rsidRDefault="00E065C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F2A4E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03642"/>
    <w:multiLevelType w:val="hybridMultilevel"/>
    <w:tmpl w:val="90A20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0C7E2D"/>
    <w:multiLevelType w:val="hybridMultilevel"/>
    <w:tmpl w:val="F3524246"/>
    <w:lvl w:ilvl="0" w:tplc="781EBA34">
      <w:start w:val="1"/>
      <w:numFmt w:val="upperRoman"/>
      <w:lvlText w:val="%1."/>
      <w:lvlJc w:val="righ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27"/>
    <w:rsid w:val="000020FB"/>
    <w:rsid w:val="00024516"/>
    <w:rsid w:val="00083BAA"/>
    <w:rsid w:val="0010680C"/>
    <w:rsid w:val="00152B0B"/>
    <w:rsid w:val="001766D6"/>
    <w:rsid w:val="00192419"/>
    <w:rsid w:val="001C270D"/>
    <w:rsid w:val="001E2320"/>
    <w:rsid w:val="00214E28"/>
    <w:rsid w:val="0028588A"/>
    <w:rsid w:val="002C52D8"/>
    <w:rsid w:val="002E30E0"/>
    <w:rsid w:val="00352B81"/>
    <w:rsid w:val="00394757"/>
    <w:rsid w:val="003A011F"/>
    <w:rsid w:val="003A0150"/>
    <w:rsid w:val="003E24DF"/>
    <w:rsid w:val="0041428F"/>
    <w:rsid w:val="004A2B0D"/>
    <w:rsid w:val="005C2210"/>
    <w:rsid w:val="005C4427"/>
    <w:rsid w:val="00615018"/>
    <w:rsid w:val="0062123A"/>
    <w:rsid w:val="00646E75"/>
    <w:rsid w:val="006F6809"/>
    <w:rsid w:val="006F6F10"/>
    <w:rsid w:val="00783E79"/>
    <w:rsid w:val="007B5AE8"/>
    <w:rsid w:val="007E6C92"/>
    <w:rsid w:val="007F5192"/>
    <w:rsid w:val="00A26FE7"/>
    <w:rsid w:val="00A66B18"/>
    <w:rsid w:val="00A6783B"/>
    <w:rsid w:val="00A96CF8"/>
    <w:rsid w:val="00AA089B"/>
    <w:rsid w:val="00AD207D"/>
    <w:rsid w:val="00AE1388"/>
    <w:rsid w:val="00AF3982"/>
    <w:rsid w:val="00B251AC"/>
    <w:rsid w:val="00B50294"/>
    <w:rsid w:val="00B57D6E"/>
    <w:rsid w:val="00C67189"/>
    <w:rsid w:val="00C701F7"/>
    <w:rsid w:val="00C70786"/>
    <w:rsid w:val="00C858B4"/>
    <w:rsid w:val="00D10958"/>
    <w:rsid w:val="00D649B9"/>
    <w:rsid w:val="00D66593"/>
    <w:rsid w:val="00DD2132"/>
    <w:rsid w:val="00DE6DA2"/>
    <w:rsid w:val="00DF295D"/>
    <w:rsid w:val="00DF2D30"/>
    <w:rsid w:val="00E065CD"/>
    <w:rsid w:val="00E4786A"/>
    <w:rsid w:val="00E55D74"/>
    <w:rsid w:val="00E64E2D"/>
    <w:rsid w:val="00E6540C"/>
    <w:rsid w:val="00E81E2A"/>
    <w:rsid w:val="00EE0952"/>
    <w:rsid w:val="00F149BC"/>
    <w:rsid w:val="00F9162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207D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rsid w:val="00024516"/>
    <w:p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58B4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E6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w3schools.com/cssref/css_selectors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eep.g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2020-02-01T10:29:00Z</dcterms:created>
  <dcterms:modified xsi:type="dcterms:W3CDTF">2020-02-01T10:42:00Z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